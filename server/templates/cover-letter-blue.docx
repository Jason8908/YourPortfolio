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065B" w14:textId="4FCAA71D" w:rsidR="00F5689F" w:rsidRDefault="00D00539" w:rsidP="00F5689F"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443199" behindDoc="1" locked="0" layoutInCell="1" allowOverlap="1" wp14:anchorId="2CD37274" wp14:editId="5AB2B799">
                <wp:simplePos x="0" y="0"/>
                <wp:positionH relativeFrom="column">
                  <wp:posOffset>-457200</wp:posOffset>
                </wp:positionH>
                <wp:positionV relativeFrom="paragraph">
                  <wp:posOffset>2127885</wp:posOffset>
                </wp:positionV>
                <wp:extent cx="7205472" cy="7009130"/>
                <wp:effectExtent l="0" t="0" r="0" b="1270"/>
                <wp:wrapNone/>
                <wp:docPr id="6" name="Rectangle 2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091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CB28D" id="Rectangle 29" o:spid="_x0000_s1026" alt="Decorative" style="position:absolute;margin-left:-36pt;margin-top:167.55pt;width:567.35pt;height:551.9pt;z-index:-251873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" fillcolor="#a9d4db [3204]" stroked="f">
                <v:path arrowok="t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410"/>
        <w:gridCol w:w="800"/>
        <w:gridCol w:w="3576"/>
      </w:tblGrid>
      <w:tr w:rsidR="00E6525B" w14:paraId="243222C3" w14:textId="77777777" w:rsidTr="00E93F11">
        <w:trPr>
          <w:trHeight w:val="1728"/>
        </w:trPr>
        <w:tc>
          <w:tcPr>
            <w:tcW w:w="2964" w:type="pct"/>
          </w:tcPr>
          <w:p w14:paraId="1D73CAEA" w14:textId="2B5827E1" w:rsidR="00E6525B" w:rsidRDefault="00C71426" w:rsidP="00C71426">
            <w:pPr>
              <w:pStyle w:val="Title"/>
            </w:pPr>
            <w:r>
              <w:t>++</w:t>
            </w:r>
            <w:proofErr w:type="spellStart"/>
            <w:r>
              <w:t>fromFName</w:t>
            </w:r>
            <w:proofErr w:type="spellEnd"/>
            <w:r>
              <w:t>++ +</w:t>
            </w:r>
            <w:r w:rsidR="00C070DA">
              <w:t>+</w:t>
            </w:r>
            <w:proofErr w:type="spellStart"/>
            <w:r>
              <w:t>fromLName</w:t>
            </w:r>
            <w:proofErr w:type="spellEnd"/>
            <w:r>
              <w:t>++</w:t>
            </w:r>
          </w:p>
        </w:tc>
        <w:tc>
          <w:tcPr>
            <w:tcW w:w="415" w:type="pct"/>
          </w:tcPr>
          <w:p w14:paraId="7E3C3252" w14:textId="77777777" w:rsidR="00E6525B" w:rsidRPr="00F5689F" w:rsidRDefault="00E6525B" w:rsidP="00F5689F"/>
        </w:tc>
        <w:tc>
          <w:tcPr>
            <w:tcW w:w="1621" w:type="pct"/>
            <w:vMerge w:val="restart"/>
            <w:vAlign w:val="bottom"/>
          </w:tcPr>
          <w:p w14:paraId="3AB3F105" w14:textId="11337CA4" w:rsidR="00E6525B" w:rsidRDefault="00E6525B" w:rsidP="00C71426">
            <w:pPr>
              <w:pStyle w:val="BodyContactInfo"/>
              <w:ind w:left="0"/>
            </w:pPr>
          </w:p>
        </w:tc>
      </w:tr>
      <w:tr w:rsidR="00E6525B" w:rsidRPr="00F5689F" w14:paraId="6B27B6AA" w14:textId="77777777" w:rsidTr="00D00539">
        <w:trPr>
          <w:trHeight w:val="115"/>
        </w:trPr>
        <w:tc>
          <w:tcPr>
            <w:tcW w:w="2964" w:type="pct"/>
            <w:shd w:val="clear" w:color="auto" w:fill="auto"/>
            <w:tcMar>
              <w:left w:w="115" w:type="dxa"/>
              <w:right w:w="115" w:type="dxa"/>
            </w:tcMar>
          </w:tcPr>
          <w:p w14:paraId="326C536E" w14:textId="77777777" w:rsidR="00E6525B" w:rsidRPr="00D00539" w:rsidRDefault="00D00539" w:rsidP="00D00539">
            <w:pPr>
              <w:spacing w:line="240" w:lineRule="auto"/>
              <w:rPr>
                <w:sz w:val="10"/>
                <w:szCs w:val="10"/>
              </w:rPr>
            </w:pPr>
            <w:r w:rsidRPr="00D00539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4B04D80A" wp14:editId="4F3E296B">
                      <wp:extent cx="3867912" cy="0"/>
                      <wp:effectExtent l="0" t="19050" r="56515" b="38100"/>
                      <wp:docPr id="10" name="Line 25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8EE7B2" id="Line 2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  <w:shd w:val="clear" w:color="auto" w:fill="auto"/>
          </w:tcPr>
          <w:p w14:paraId="00C96C78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21" w:type="pct"/>
            <w:vMerge/>
            <w:shd w:val="clear" w:color="auto" w:fill="auto"/>
          </w:tcPr>
          <w:p w14:paraId="4A52F256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F5689F" w14:paraId="3EA15F74" w14:textId="77777777" w:rsidTr="009C4535">
        <w:trPr>
          <w:trHeight w:val="2448"/>
        </w:trPr>
        <w:tc>
          <w:tcPr>
            <w:tcW w:w="2964" w:type="pct"/>
          </w:tcPr>
          <w:p w14:paraId="6D9792DD" w14:textId="3AC5C2B0" w:rsidR="00F5689F" w:rsidRDefault="00F5689F" w:rsidP="00F5689F"/>
        </w:tc>
        <w:tc>
          <w:tcPr>
            <w:tcW w:w="415" w:type="pct"/>
          </w:tcPr>
          <w:p w14:paraId="6AEA12E8" w14:textId="77777777" w:rsidR="00F5689F" w:rsidRDefault="00F5689F" w:rsidP="00F5689F"/>
        </w:tc>
        <w:tc>
          <w:tcPr>
            <w:tcW w:w="1621" w:type="pct"/>
          </w:tcPr>
          <w:p w14:paraId="30E43A67" w14:textId="77777777" w:rsidR="00F5689F" w:rsidRDefault="00F5689F" w:rsidP="00F5689F"/>
        </w:tc>
      </w:tr>
      <w:bookmarkStart w:id="0" w:name="_Hlk41255654"/>
      <w:tr w:rsidR="00F5689F" w:rsidRPr="00E93F11" w14:paraId="5A367A3E" w14:textId="77777777" w:rsidTr="00E93F11">
        <w:trPr>
          <w:trHeight w:val="144"/>
        </w:trPr>
        <w:tc>
          <w:tcPr>
            <w:tcW w:w="2964" w:type="pct"/>
          </w:tcPr>
          <w:p w14:paraId="4FD7BD68" w14:textId="00395701" w:rsidR="00F5689F" w:rsidRPr="00E93F11" w:rsidRDefault="00D00539" w:rsidP="00E93F11">
            <w:pPr>
              <w:spacing w:line="240" w:lineRule="auto"/>
              <w:rPr>
                <w:sz w:val="10"/>
                <w:szCs w:val="10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3340FB96" wp14:editId="234FBF05">
                      <wp:extent cx="3871686" cy="0"/>
                      <wp:effectExtent l="0" t="19050" r="33655" b="19050"/>
                      <wp:docPr id="1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629E59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&#13;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</w:tcPr>
          <w:p w14:paraId="228A1793" w14:textId="77777777" w:rsidR="00F5689F" w:rsidRPr="00E93F11" w:rsidRDefault="00F5689F" w:rsidP="00E93F11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21" w:type="pct"/>
          </w:tcPr>
          <w:p w14:paraId="26B71F3F" w14:textId="77777777" w:rsidR="00F5689F" w:rsidRPr="00E93F11" w:rsidRDefault="00D00539" w:rsidP="00E93F11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309312DF" wp14:editId="7084CB74">
                      <wp:extent cx="2103120" cy="0"/>
                      <wp:effectExtent l="0" t="19050" r="30480" b="19050"/>
                      <wp:docPr id="18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59CD4A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0"/>
      <w:tr w:rsidR="00266998" w14:paraId="02CBFD7C" w14:textId="77777777" w:rsidTr="00266998">
        <w:tc>
          <w:tcPr>
            <w:tcW w:w="2964" w:type="pct"/>
          </w:tcPr>
          <w:p w14:paraId="76FC8BDD" w14:textId="66528AAA" w:rsidR="00266998" w:rsidRDefault="00266998" w:rsidP="00F5689F"/>
        </w:tc>
        <w:tc>
          <w:tcPr>
            <w:tcW w:w="415" w:type="pct"/>
          </w:tcPr>
          <w:p w14:paraId="518E9A57" w14:textId="77777777" w:rsidR="00266998" w:rsidRDefault="00266998" w:rsidP="00F5689F"/>
        </w:tc>
        <w:tc>
          <w:tcPr>
            <w:tcW w:w="1621" w:type="pct"/>
          </w:tcPr>
          <w:p w14:paraId="66C3DB96" w14:textId="77777777" w:rsidR="00266998" w:rsidRDefault="00266998" w:rsidP="00F5689F"/>
        </w:tc>
      </w:tr>
      <w:tr w:rsidR="00266998" w14:paraId="47F3ED72" w14:textId="77777777" w:rsidTr="00266998">
        <w:tc>
          <w:tcPr>
            <w:tcW w:w="2964" w:type="pct"/>
          </w:tcPr>
          <w:p w14:paraId="66C8386A" w14:textId="648B8050" w:rsidR="00266998" w:rsidRDefault="00C71426" w:rsidP="00E6525B">
            <w:r>
              <w:t>Dear +</w:t>
            </w:r>
            <w:r w:rsidR="00EE230E">
              <w:t>+</w:t>
            </w:r>
            <w:proofErr w:type="spellStart"/>
            <w:r>
              <w:t>toName</w:t>
            </w:r>
            <w:proofErr w:type="spellEnd"/>
            <w:r>
              <w:t>++,</w:t>
            </w:r>
            <w:r w:rsidR="00266998">
              <w:t xml:space="preserve"> </w:t>
            </w:r>
          </w:p>
          <w:p w14:paraId="2A292775" w14:textId="77777777" w:rsidR="00266998" w:rsidRDefault="00266998" w:rsidP="00E6525B"/>
          <w:p w14:paraId="47A83C27" w14:textId="11653B29" w:rsidR="00C71426" w:rsidRDefault="00C71426" w:rsidP="00492167">
            <w:pPr>
              <w:jc w:val="both"/>
            </w:pPr>
            <w:r>
              <w:t>++par1++</w:t>
            </w:r>
          </w:p>
          <w:p w14:paraId="2889481D" w14:textId="77777777" w:rsidR="00C71426" w:rsidRPr="00C71426" w:rsidRDefault="00C71426" w:rsidP="00492167">
            <w:pPr>
              <w:jc w:val="both"/>
              <w:rPr>
                <w:sz w:val="6"/>
                <w:szCs w:val="6"/>
              </w:rPr>
            </w:pPr>
          </w:p>
          <w:p w14:paraId="73B5183D" w14:textId="379E0132" w:rsidR="00C71426" w:rsidRDefault="00C71426" w:rsidP="00492167">
            <w:pPr>
              <w:jc w:val="both"/>
            </w:pPr>
            <w:r>
              <w:t>++par2++</w:t>
            </w:r>
          </w:p>
          <w:p w14:paraId="6551C7A8" w14:textId="77777777" w:rsidR="00C71426" w:rsidRPr="00C71426" w:rsidRDefault="00C71426" w:rsidP="00492167">
            <w:pPr>
              <w:jc w:val="both"/>
              <w:rPr>
                <w:sz w:val="6"/>
                <w:szCs w:val="6"/>
              </w:rPr>
            </w:pPr>
          </w:p>
          <w:p w14:paraId="2EC4B4C7" w14:textId="03BC2E88" w:rsidR="00C71426" w:rsidRDefault="00C71426" w:rsidP="00492167">
            <w:pPr>
              <w:jc w:val="both"/>
            </w:pPr>
            <w:r>
              <w:t>++par3++</w:t>
            </w:r>
          </w:p>
          <w:p w14:paraId="0777D719" w14:textId="77777777" w:rsidR="00C71426" w:rsidRPr="00C71426" w:rsidRDefault="00C71426" w:rsidP="00492167">
            <w:pPr>
              <w:jc w:val="both"/>
              <w:rPr>
                <w:sz w:val="6"/>
                <w:szCs w:val="6"/>
              </w:rPr>
            </w:pPr>
          </w:p>
          <w:p w14:paraId="0E9212D4" w14:textId="4B57F0E3" w:rsidR="00266998" w:rsidRDefault="00C71426" w:rsidP="00492167">
            <w:pPr>
              <w:jc w:val="both"/>
            </w:pPr>
            <w:r>
              <w:t>++par4++</w:t>
            </w:r>
          </w:p>
          <w:p w14:paraId="14E8F89B" w14:textId="77777777" w:rsidR="00266998" w:rsidRDefault="00266998" w:rsidP="00B2034F"/>
          <w:p w14:paraId="4895FE84" w14:textId="77777777" w:rsidR="00266998" w:rsidRDefault="00000000" w:rsidP="00E6525B">
            <w:sdt>
              <w:sdtPr>
                <w:id w:val="131376155"/>
                <w:placeholder>
                  <w:docPart w:val="85BB9426F86B4C938550E3E4A5C7E1DE"/>
                </w:placeholder>
                <w:temporary/>
                <w:showingPlcHdr/>
                <w15:appearance w15:val="hidden"/>
              </w:sdtPr>
              <w:sdtContent>
                <w:r w:rsidR="00266998" w:rsidRPr="008539E9">
                  <w:t>Sincerely,</w:t>
                </w:r>
              </w:sdtContent>
            </w:sdt>
          </w:p>
          <w:p w14:paraId="3D51EE3D" w14:textId="5BECF236" w:rsidR="00266998" w:rsidRDefault="00C71426" w:rsidP="00E6525B">
            <w:r>
              <w:t>++</w:t>
            </w:r>
            <w:proofErr w:type="spellStart"/>
            <w:r>
              <w:t>fromFName</w:t>
            </w:r>
            <w:proofErr w:type="spellEnd"/>
            <w:r>
              <w:t>++ ++</w:t>
            </w:r>
            <w:proofErr w:type="spellStart"/>
            <w:r>
              <w:t>fromLName</w:t>
            </w:r>
            <w:proofErr w:type="spellEnd"/>
            <w:r>
              <w:t>++</w:t>
            </w:r>
            <w:r w:rsidR="009B311E">
              <w:t xml:space="preserve"> </w:t>
            </w:r>
          </w:p>
        </w:tc>
        <w:tc>
          <w:tcPr>
            <w:tcW w:w="415" w:type="pct"/>
          </w:tcPr>
          <w:p w14:paraId="0B2D5D4D" w14:textId="77777777" w:rsidR="00266998" w:rsidRDefault="00266998" w:rsidP="00E6525B"/>
        </w:tc>
        <w:tc>
          <w:tcPr>
            <w:tcW w:w="1621" w:type="pct"/>
          </w:tcPr>
          <w:p w14:paraId="31D14C01" w14:textId="1B2A9E3F" w:rsidR="00266998" w:rsidRPr="00E6525B" w:rsidRDefault="00C71426" w:rsidP="00C71426">
            <w:pPr>
              <w:pStyle w:val="BodyContactInfo"/>
              <w:ind w:left="0"/>
            </w:pPr>
            <w:r>
              <w:t>++</w:t>
            </w:r>
            <w:proofErr w:type="spellStart"/>
            <w:r>
              <w:t>toName</w:t>
            </w:r>
            <w:proofErr w:type="spellEnd"/>
            <w:r>
              <w:t>++</w:t>
            </w:r>
            <w:r w:rsidR="00266998" w:rsidRPr="00E6525B">
              <w:t xml:space="preserve"> </w:t>
            </w:r>
          </w:p>
          <w:p w14:paraId="7A3DA8B0" w14:textId="77777777" w:rsidR="00C71426" w:rsidRDefault="00C71426" w:rsidP="00C71426">
            <w:r>
              <w:t>++toCompany1++</w:t>
            </w:r>
          </w:p>
          <w:p w14:paraId="2A7D6F42" w14:textId="77777777" w:rsidR="00C71426" w:rsidRDefault="00C71426" w:rsidP="00C71426">
            <w:r>
              <w:t>++toCompany2++</w:t>
            </w:r>
          </w:p>
          <w:p w14:paraId="3E97285A" w14:textId="29221277" w:rsidR="00266998" w:rsidRDefault="00C71426" w:rsidP="00C71426">
            <w:pPr>
              <w:pStyle w:val="BodyContactInfo"/>
            </w:pPr>
            <w:r>
              <w:t>++</w:t>
            </w:r>
            <w:proofErr w:type="spellStart"/>
            <w:r>
              <w:t>toStreetAddress</w:t>
            </w:r>
            <w:proofErr w:type="spellEnd"/>
            <w:r>
              <w:t>++</w:t>
            </w:r>
            <w:r w:rsidR="00266998" w:rsidRPr="00E6525B">
              <w:t xml:space="preserve"> </w:t>
            </w:r>
          </w:p>
        </w:tc>
      </w:tr>
    </w:tbl>
    <w:p w14:paraId="4D8CBBAF" w14:textId="10812847" w:rsidR="009B311E" w:rsidRDefault="009B311E" w:rsidP="00F5689F"/>
    <w:sectPr w:rsidR="009B311E" w:rsidSect="00F568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0EA46" w14:textId="77777777" w:rsidR="00207584" w:rsidRDefault="00207584" w:rsidP="00002BDA">
      <w:pPr>
        <w:spacing w:line="240" w:lineRule="auto"/>
      </w:pPr>
      <w:r>
        <w:separator/>
      </w:r>
    </w:p>
  </w:endnote>
  <w:endnote w:type="continuationSeparator" w:id="0">
    <w:p w14:paraId="73877127" w14:textId="77777777" w:rsidR="00207584" w:rsidRDefault="00207584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05912" w14:textId="77777777" w:rsidR="009B311E" w:rsidRDefault="009B31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D9554" w14:textId="77777777" w:rsidR="009B311E" w:rsidRDefault="009B31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C11F0" w14:textId="77777777" w:rsidR="009B311E" w:rsidRDefault="009B3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52E4F" w14:textId="77777777" w:rsidR="00207584" w:rsidRDefault="00207584" w:rsidP="00002BDA">
      <w:pPr>
        <w:spacing w:line="240" w:lineRule="auto"/>
      </w:pPr>
      <w:r>
        <w:separator/>
      </w:r>
    </w:p>
  </w:footnote>
  <w:footnote w:type="continuationSeparator" w:id="0">
    <w:p w14:paraId="7E8777F6" w14:textId="77777777" w:rsidR="00207584" w:rsidRDefault="00207584" w:rsidP="00002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DF31" w14:textId="77777777" w:rsidR="009B311E" w:rsidRDefault="009B31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34F76" w14:textId="77777777" w:rsidR="009B311E" w:rsidRDefault="009B31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AE8D" w14:textId="77777777" w:rsidR="009B311E" w:rsidRDefault="009B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356153302">
    <w:abstractNumId w:val="2"/>
  </w:num>
  <w:num w:numId="2" w16cid:durableId="708531772">
    <w:abstractNumId w:val="4"/>
  </w:num>
  <w:num w:numId="3" w16cid:durableId="1681204148">
    <w:abstractNumId w:val="3"/>
  </w:num>
  <w:num w:numId="4" w16cid:durableId="1512259964">
    <w:abstractNumId w:val="0"/>
  </w:num>
  <w:num w:numId="5" w16cid:durableId="539826658">
    <w:abstractNumId w:val="1"/>
  </w:num>
  <w:num w:numId="6" w16cid:durableId="533542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DA7"/>
    <w:rsid w:val="000022E7"/>
    <w:rsid w:val="00002BDA"/>
    <w:rsid w:val="001A691E"/>
    <w:rsid w:val="001B34DA"/>
    <w:rsid w:val="0020115E"/>
    <w:rsid w:val="00207584"/>
    <w:rsid w:val="00266998"/>
    <w:rsid w:val="002847DF"/>
    <w:rsid w:val="00293913"/>
    <w:rsid w:val="002C66D2"/>
    <w:rsid w:val="00340C75"/>
    <w:rsid w:val="00374841"/>
    <w:rsid w:val="003E6D64"/>
    <w:rsid w:val="0041151A"/>
    <w:rsid w:val="00492167"/>
    <w:rsid w:val="00512621"/>
    <w:rsid w:val="005869D0"/>
    <w:rsid w:val="005D49CA"/>
    <w:rsid w:val="005D54A1"/>
    <w:rsid w:val="00620DA7"/>
    <w:rsid w:val="007466F4"/>
    <w:rsid w:val="00747FFA"/>
    <w:rsid w:val="00795E4B"/>
    <w:rsid w:val="008413A3"/>
    <w:rsid w:val="00851431"/>
    <w:rsid w:val="008539E9"/>
    <w:rsid w:val="0086291E"/>
    <w:rsid w:val="008C67CF"/>
    <w:rsid w:val="009B311E"/>
    <w:rsid w:val="009C0F87"/>
    <w:rsid w:val="009C4535"/>
    <w:rsid w:val="00A635D5"/>
    <w:rsid w:val="00A6361A"/>
    <w:rsid w:val="00A82D03"/>
    <w:rsid w:val="00B2034F"/>
    <w:rsid w:val="00B80EE9"/>
    <w:rsid w:val="00C070DA"/>
    <w:rsid w:val="00C412FE"/>
    <w:rsid w:val="00C71426"/>
    <w:rsid w:val="00C8183F"/>
    <w:rsid w:val="00C83E97"/>
    <w:rsid w:val="00CD3BB4"/>
    <w:rsid w:val="00D00539"/>
    <w:rsid w:val="00D03CFE"/>
    <w:rsid w:val="00D136DC"/>
    <w:rsid w:val="00E6525B"/>
    <w:rsid w:val="00E93F11"/>
    <w:rsid w:val="00ED6E70"/>
    <w:rsid w:val="00EE230E"/>
    <w:rsid w:val="00EF10F2"/>
    <w:rsid w:val="00F41ACF"/>
    <w:rsid w:val="00F5689F"/>
    <w:rsid w:val="00F7064C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61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311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311E"/>
    <w:rPr>
      <w:rFonts w:eastAsia="Arial" w:cs="Arial"/>
      <w:sz w:val="20"/>
      <w:szCs w:val="20"/>
      <w:lang w:bidi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B31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BB9426F86B4C938550E3E4A5C7E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0C3D4-DD3D-44D1-813F-F1B9D2EA2C64}"/>
      </w:docPartPr>
      <w:docPartBody>
        <w:p w:rsidR="00510A0D" w:rsidRDefault="00E77D1E">
          <w:pPr>
            <w:pStyle w:val="85BB9426F86B4C938550E3E4A5C7E1DE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6199924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BBD"/>
    <w:rsid w:val="003433AE"/>
    <w:rsid w:val="00510A0D"/>
    <w:rsid w:val="0054116C"/>
    <w:rsid w:val="00596AAE"/>
    <w:rsid w:val="005D54A1"/>
    <w:rsid w:val="006015BD"/>
    <w:rsid w:val="00697494"/>
    <w:rsid w:val="00837995"/>
    <w:rsid w:val="00A20AC3"/>
    <w:rsid w:val="00AA43F8"/>
    <w:rsid w:val="00AA4BBD"/>
    <w:rsid w:val="00E77D1E"/>
    <w:rsid w:val="00F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85BB9426F86B4C938550E3E4A5C7E1DE">
    <w:name w:val="85BB9426F86B4C938550E3E4A5C7E1DE"/>
  </w:style>
  <w:style w:type="character" w:styleId="PlaceholderText">
    <w:name w:val="Placeholder Text"/>
    <w:basedOn w:val="DefaultParagraphFont"/>
    <w:uiPriority w:val="99"/>
    <w:semiHidden/>
    <w:rsid w:val="00E77D1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77D1E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eastAsia="Arial" w:cs="Arial"/>
      <w:sz w:val="18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E77D1E"/>
    <w:rPr>
      <w:rFonts w:eastAsia="Arial" w:cs="Arial"/>
      <w:sz w:val="18"/>
      <w:szCs w:val="16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DF1CA5-E978-46D8-BFD1-A66F61D2B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0C9FA-E2BB-472B-8FDD-D341BDE7EF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7DC429-7C39-4034-A2D3-CE9B27B84E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D3758C5-A367-4107-BFA2-07996059FDF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2023-04-05T04:38:00Z</dcterms:created>
  <dcterms:modified xsi:type="dcterms:W3CDTF">2024-07-28T02:06:00Z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